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97111B">
      <w:r>
        <w:t>Tailwind CSS</w:t>
      </w:r>
    </w:p>
    <w:p w:rsidR="0097111B" w:rsidRDefault="0097111B"/>
    <w:p w:rsidR="0097111B" w:rsidRPr="0097111B" w:rsidRDefault="0097111B" w:rsidP="0097111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711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111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97111B" w:rsidRPr="0097111B" w:rsidRDefault="0097111B" w:rsidP="0097111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7111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7111B">
        <w:rPr>
          <w:rFonts w:ascii="Courier New" w:eastAsia="Times New Roman" w:hAnsi="Courier New" w:cs="Courier New"/>
          <w:sz w:val="20"/>
          <w:szCs w:val="20"/>
        </w:rPr>
        <w:t xml:space="preserve"> install -D </w:t>
      </w:r>
      <w:proofErr w:type="spellStart"/>
      <w:r w:rsidRPr="0097111B">
        <w:rPr>
          <w:rFonts w:ascii="Courier New" w:eastAsia="Times New Roman" w:hAnsi="Courier New" w:cs="Courier New"/>
          <w:sz w:val="20"/>
          <w:szCs w:val="20"/>
        </w:rPr>
        <w:t>tailwindcss</w:t>
      </w:r>
      <w:proofErr w:type="spellEnd"/>
      <w:r w:rsidRPr="009711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111B">
        <w:rPr>
          <w:rFonts w:ascii="Courier New" w:eastAsia="Times New Roman" w:hAnsi="Courier New" w:cs="Courier New"/>
          <w:sz w:val="20"/>
          <w:szCs w:val="20"/>
        </w:rPr>
        <w:t>postcss</w:t>
      </w:r>
      <w:proofErr w:type="spellEnd"/>
      <w:r w:rsidRPr="009711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111B">
        <w:rPr>
          <w:rFonts w:ascii="Courier New" w:eastAsia="Times New Roman" w:hAnsi="Courier New" w:cs="Courier New"/>
          <w:sz w:val="20"/>
          <w:szCs w:val="20"/>
        </w:rPr>
        <w:t>autoprefixer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vite</w:t>
      </w:r>
      <w:proofErr w:type="spellEnd"/>
    </w:p>
    <w:p w:rsidR="0097111B" w:rsidRPr="0097111B" w:rsidRDefault="0097111B" w:rsidP="0097111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7111B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9711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111B">
        <w:rPr>
          <w:rFonts w:ascii="Courier New" w:eastAsia="Times New Roman" w:hAnsi="Courier New" w:cs="Courier New"/>
          <w:sz w:val="20"/>
          <w:szCs w:val="20"/>
        </w:rPr>
        <w:t>tailwindcss</w:t>
      </w:r>
      <w:proofErr w:type="spellEnd"/>
      <w:r w:rsidRPr="009711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111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-p</w:t>
      </w:r>
    </w:p>
    <w:p w:rsidR="0097111B" w:rsidRPr="0097111B" w:rsidRDefault="0097111B" w:rsidP="0097111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run start </w:t>
      </w:r>
    </w:p>
    <w:p w:rsidR="0097111B" w:rsidRDefault="0097111B" w:rsidP="0097111B">
      <w:pPr>
        <w:pStyle w:val="ListParagraph"/>
      </w:pPr>
      <w:bookmarkStart w:id="0" w:name="_GoBack"/>
      <w:bookmarkEnd w:id="0"/>
    </w:p>
    <w:sectPr w:rsidR="0097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6D079FF"/>
    <w:multiLevelType w:val="hybridMultilevel"/>
    <w:tmpl w:val="3832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1B"/>
    <w:rsid w:val="00645252"/>
    <w:rsid w:val="006D3D74"/>
    <w:rsid w:val="0083569A"/>
    <w:rsid w:val="0097111B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6AC09-7302-4E11-866D-406DD29E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7111B"/>
    <w:pPr>
      <w:ind w:left="720"/>
      <w:contextualSpacing/>
    </w:pPr>
  </w:style>
  <w:style w:type="character" w:customStyle="1" w:styleId="flex-auto">
    <w:name w:val="flex-auto"/>
    <w:basedOn w:val="DefaultParagraphFont"/>
    <w:rsid w:val="0097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1</cp:revision>
  <dcterms:created xsi:type="dcterms:W3CDTF">2024-01-17T17:25:00Z</dcterms:created>
  <dcterms:modified xsi:type="dcterms:W3CDTF">2024-01-17T17:27:00Z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